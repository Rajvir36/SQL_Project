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9C79C" w14:textId="1C70DD0B" w:rsidR="00A9204E" w:rsidRDefault="00FF5916" w:rsidP="00FF5916">
      <w:pPr>
        <w:jc w:val="center"/>
        <w:rPr>
          <w:rFonts w:ascii="Times New Roman" w:hAnsi="Times New Roman" w:cs="Times New Roman"/>
          <w:sz w:val="44"/>
          <w:szCs w:val="44"/>
        </w:rPr>
      </w:pPr>
      <w:r w:rsidRPr="00FF5916">
        <w:rPr>
          <w:rFonts w:ascii="Times New Roman" w:hAnsi="Times New Roman" w:cs="Times New Roman"/>
          <w:sz w:val="44"/>
          <w:szCs w:val="44"/>
        </w:rPr>
        <w:t>SQL Project Report</w:t>
      </w:r>
    </w:p>
    <w:p w14:paraId="38C25C85" w14:textId="77777777" w:rsidR="006B575D" w:rsidRDefault="006B575D" w:rsidP="00FF591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67AC8B7" w14:textId="77777777" w:rsidR="00FF5916" w:rsidRDefault="00FF5916" w:rsidP="00FF5916">
      <w:pPr>
        <w:rPr>
          <w:rFonts w:ascii="Times New Roman" w:hAnsi="Times New Roman" w:cs="Times New Roman"/>
          <w:sz w:val="28"/>
          <w:szCs w:val="28"/>
        </w:rPr>
      </w:pPr>
    </w:p>
    <w:p w14:paraId="4D4574B6" w14:textId="7EFF40BB" w:rsidR="00FF5916" w:rsidRPr="006B575D" w:rsidRDefault="006B575D" w:rsidP="006B57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B575D">
        <w:rPr>
          <w:rFonts w:ascii="Times New Roman" w:hAnsi="Times New Roman" w:cs="Times New Roman"/>
          <w:sz w:val="28"/>
          <w:szCs w:val="28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8EB54B" w14:textId="64C4DF32" w:rsidR="006B575D" w:rsidRPr="006B575D" w:rsidRDefault="00FF5916" w:rsidP="006B575D">
      <w:pPr>
        <w:pStyle w:val="NormalWeb"/>
      </w:pPr>
      <w:r>
        <w:t xml:space="preserve"> It is a public data </w:t>
      </w:r>
      <w:r w:rsidR="006B575D">
        <w:t xml:space="preserve">set </w:t>
      </w:r>
      <w:r>
        <w:t xml:space="preserve">of Chicago public school data which I got accessed through the course which I did by IBM named </w:t>
      </w:r>
      <w:r w:rsidR="006B575D">
        <w:t>“Databases and SQL for Data Science with python”.</w:t>
      </w:r>
      <w:r w:rsidR="006B575D" w:rsidRPr="006B575D">
        <w:t xml:space="preserve"> It includes a variety of data related to the schools, students, teachers, and administration within the CPS system. This data can encompass a wide range of information, such as:</w:t>
      </w:r>
    </w:p>
    <w:p w14:paraId="00CDED38" w14:textId="77777777" w:rsidR="006B575D" w:rsidRPr="006B575D" w:rsidRDefault="006B575D" w:rsidP="006B575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School performance metrics</w:t>
      </w:r>
    </w:p>
    <w:p w14:paraId="77123131" w14:textId="3A5102F4" w:rsidR="006B575D" w:rsidRPr="006B575D" w:rsidRDefault="00C71202" w:rsidP="006B575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Enrolment</w:t>
      </w:r>
      <w:r w:rsidR="006B575D"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statistics</w:t>
      </w:r>
    </w:p>
    <w:p w14:paraId="0FF61952" w14:textId="77777777" w:rsidR="006B575D" w:rsidRPr="006B575D" w:rsidRDefault="006B575D" w:rsidP="006B575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Demographics of students and staff</w:t>
      </w:r>
    </w:p>
    <w:p w14:paraId="6F3608D2" w14:textId="77777777" w:rsidR="006B575D" w:rsidRPr="006B575D" w:rsidRDefault="006B575D" w:rsidP="006B575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Attendance records</w:t>
      </w:r>
    </w:p>
    <w:p w14:paraId="06FD5CAD" w14:textId="77777777" w:rsidR="006B575D" w:rsidRPr="006B575D" w:rsidRDefault="006B575D" w:rsidP="006B575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Budget and spending details</w:t>
      </w:r>
    </w:p>
    <w:p w14:paraId="40D8FA0B" w14:textId="77777777" w:rsidR="006B575D" w:rsidRPr="006B575D" w:rsidRDefault="006B575D" w:rsidP="006B575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Standardized test scores</w:t>
      </w:r>
    </w:p>
    <w:p w14:paraId="5EFD3D61" w14:textId="77777777" w:rsidR="006B575D" w:rsidRPr="006B575D" w:rsidRDefault="006B575D" w:rsidP="006B575D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Graduation rates</w:t>
      </w:r>
    </w:p>
    <w:p w14:paraId="369D6E9F" w14:textId="41CCE28E" w:rsidR="006B575D" w:rsidRDefault="006B575D" w:rsidP="009946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575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Disciplinary actions</w:t>
      </w:r>
    </w:p>
    <w:p w14:paraId="4B4CFE9D" w14:textId="77777777" w:rsidR="009946F2" w:rsidRDefault="009946F2" w:rsidP="009946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6CDDE6E" w14:textId="77777777" w:rsidR="006B575D" w:rsidRDefault="006B575D" w:rsidP="006B575D">
      <w:pPr>
        <w:rPr>
          <w:rFonts w:ascii="Times New Roman" w:hAnsi="Times New Roman" w:cs="Times New Roman"/>
          <w:sz w:val="24"/>
          <w:szCs w:val="24"/>
        </w:rPr>
      </w:pPr>
    </w:p>
    <w:p w14:paraId="2403DF89" w14:textId="77777777" w:rsidR="006B575D" w:rsidRDefault="006B575D" w:rsidP="006B575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Learnings</w:t>
      </w:r>
    </w:p>
    <w:p w14:paraId="3D025037" w14:textId="77777777" w:rsidR="006B575D" w:rsidRDefault="006B575D" w:rsidP="006B575D">
      <w:pPr>
        <w:rPr>
          <w:rFonts w:ascii="Times New Roman" w:hAnsi="Times New Roman" w:cs="Times New Roman"/>
          <w:sz w:val="28"/>
          <w:szCs w:val="28"/>
        </w:rPr>
      </w:pPr>
    </w:p>
    <w:p w14:paraId="463AD4F6" w14:textId="6345B956" w:rsidR="006B575D" w:rsidRDefault="006B575D" w:rsidP="006B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to learn how to use IBM Db2, store data in it and apply queries on the table and download the output which we required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71202">
        <w:rPr>
          <w:rFonts w:ascii="Times New Roman" w:hAnsi="Times New Roman" w:cs="Times New Roman"/>
          <w:sz w:val="24"/>
          <w:szCs w:val="24"/>
        </w:rPr>
        <w:t>also,</w:t>
      </w:r>
      <w:r>
        <w:rPr>
          <w:rFonts w:ascii="Times New Roman" w:hAnsi="Times New Roman" w:cs="Times New Roman"/>
          <w:sz w:val="24"/>
          <w:szCs w:val="24"/>
        </w:rPr>
        <w:t xml:space="preserve"> how to use </w:t>
      </w:r>
      <w:proofErr w:type="spellStart"/>
      <w:r w:rsidR="00C71202">
        <w:rPr>
          <w:rFonts w:ascii="Times New Roman" w:hAnsi="Times New Roman" w:cs="Times New Roman"/>
          <w:sz w:val="24"/>
          <w:szCs w:val="24"/>
        </w:rPr>
        <w:t>ibm_db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in python to directly connect to the database and run query in the notebook.</w:t>
      </w:r>
    </w:p>
    <w:p w14:paraId="1A1B128E" w14:textId="77777777" w:rsidR="00C71202" w:rsidRDefault="00C71202" w:rsidP="006B575D">
      <w:pPr>
        <w:rPr>
          <w:rFonts w:ascii="Times New Roman" w:hAnsi="Times New Roman" w:cs="Times New Roman"/>
          <w:sz w:val="24"/>
          <w:szCs w:val="24"/>
        </w:rPr>
      </w:pPr>
    </w:p>
    <w:p w14:paraId="3B45CFBD" w14:textId="032766E5" w:rsidR="00C71202" w:rsidRDefault="00C71202" w:rsidP="006B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got to learn about SQLite database how to create your own serverless database and establish connection and use cursor to execute queries.</w:t>
      </w:r>
      <w:r w:rsidR="002F35AF">
        <w:rPr>
          <w:rFonts w:ascii="Times New Roman" w:hAnsi="Times New Roman" w:cs="Times New Roman"/>
          <w:sz w:val="24"/>
          <w:szCs w:val="24"/>
        </w:rPr>
        <w:t xml:space="preserve"> And how to use magic SQL command in Jupiter notebook.</w:t>
      </w:r>
    </w:p>
    <w:p w14:paraId="39602F11" w14:textId="77777777" w:rsidR="00C71202" w:rsidRDefault="00C71202" w:rsidP="006B575D">
      <w:pPr>
        <w:rPr>
          <w:rFonts w:ascii="Times New Roman" w:hAnsi="Times New Roman" w:cs="Times New Roman"/>
          <w:sz w:val="24"/>
          <w:szCs w:val="24"/>
        </w:rPr>
      </w:pPr>
    </w:p>
    <w:p w14:paraId="721592E2" w14:textId="77777777" w:rsidR="005B6724" w:rsidRPr="002F35AF" w:rsidRDefault="005B6724" w:rsidP="005B6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data needed some cleaning, So I cleaned it. And then I practiced as many queries as I can and try get maximum insights from the table.</w:t>
      </w:r>
    </w:p>
    <w:p w14:paraId="1763FE0A" w14:textId="77777777" w:rsidR="005B6724" w:rsidRDefault="005B6724" w:rsidP="006B575D">
      <w:pPr>
        <w:rPr>
          <w:rFonts w:ascii="Times New Roman" w:hAnsi="Times New Roman" w:cs="Times New Roman"/>
          <w:sz w:val="24"/>
          <w:szCs w:val="24"/>
        </w:rPr>
      </w:pPr>
    </w:p>
    <w:p w14:paraId="58188A99" w14:textId="47C56847" w:rsidR="00C71202" w:rsidRDefault="00C71202" w:rsidP="006B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information I was able to extract from the data</w:t>
      </w:r>
      <w:r w:rsidR="009946F2">
        <w:rPr>
          <w:rFonts w:ascii="Times New Roman" w:hAnsi="Times New Roman" w:cs="Times New Roman"/>
          <w:sz w:val="24"/>
          <w:szCs w:val="24"/>
        </w:rPr>
        <w:t>set 1</w:t>
      </w:r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3019E5AD" w14:textId="77777777" w:rsidR="00C71202" w:rsidRDefault="00C71202" w:rsidP="006B575D">
      <w:pPr>
        <w:rPr>
          <w:rFonts w:ascii="Times New Roman" w:hAnsi="Times New Roman" w:cs="Times New Roman"/>
          <w:sz w:val="24"/>
          <w:szCs w:val="24"/>
        </w:rPr>
      </w:pPr>
    </w:p>
    <w:p w14:paraId="730A7A84" w14:textId="65898BD2" w:rsidR="00C71202" w:rsidRPr="002F35AF" w:rsidRDefault="00C71202" w:rsidP="002F35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F35AF">
        <w:rPr>
          <w:rFonts w:ascii="Times New Roman" w:hAnsi="Times New Roman" w:cs="Times New Roman"/>
          <w:sz w:val="24"/>
          <w:szCs w:val="24"/>
        </w:rPr>
        <w:t>Schools with the highest/lowest safety score</w:t>
      </w:r>
    </w:p>
    <w:p w14:paraId="08E625CD" w14:textId="5CF047C8" w:rsidR="00C71202" w:rsidRPr="002F35AF" w:rsidRDefault="00C71202" w:rsidP="002F35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F35AF">
        <w:rPr>
          <w:rFonts w:ascii="Times New Roman" w:hAnsi="Times New Roman" w:cs="Times New Roman"/>
          <w:sz w:val="24"/>
          <w:szCs w:val="24"/>
        </w:rPr>
        <w:t xml:space="preserve">Schools with the </w:t>
      </w:r>
      <w:r w:rsidR="001A6AC7" w:rsidRPr="002F35AF">
        <w:rPr>
          <w:rFonts w:ascii="Times New Roman" w:hAnsi="Times New Roman" w:cs="Times New Roman"/>
          <w:sz w:val="24"/>
          <w:szCs w:val="24"/>
        </w:rPr>
        <w:t>highest/lowest average attendance</w:t>
      </w:r>
    </w:p>
    <w:p w14:paraId="2BBEC5AC" w14:textId="59549C71" w:rsidR="001A6AC7" w:rsidRPr="002F35AF" w:rsidRDefault="001A6AC7" w:rsidP="002F35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F35AF">
        <w:rPr>
          <w:rFonts w:ascii="Times New Roman" w:hAnsi="Times New Roman" w:cs="Times New Roman"/>
          <w:sz w:val="24"/>
          <w:szCs w:val="24"/>
        </w:rPr>
        <w:t>No. of student enrolled in the college as per community area</w:t>
      </w:r>
    </w:p>
    <w:p w14:paraId="63EE4B16" w14:textId="36DAD2D1" w:rsidR="001A6AC7" w:rsidRPr="002F35AF" w:rsidRDefault="001A6AC7" w:rsidP="002F35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F35AF">
        <w:rPr>
          <w:rFonts w:ascii="Times New Roman" w:hAnsi="Times New Roman" w:cs="Times New Roman"/>
          <w:sz w:val="24"/>
          <w:szCs w:val="24"/>
        </w:rPr>
        <w:t>Health certified school as per the area</w:t>
      </w:r>
    </w:p>
    <w:p w14:paraId="6837D95E" w14:textId="6A5A7BC2" w:rsidR="002F35AF" w:rsidRDefault="001A6AC7" w:rsidP="002F35A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F35AF">
        <w:rPr>
          <w:rFonts w:ascii="Times New Roman" w:hAnsi="Times New Roman" w:cs="Times New Roman"/>
          <w:sz w:val="24"/>
          <w:szCs w:val="24"/>
        </w:rPr>
        <w:t>Schools with high teachers</w:t>
      </w:r>
      <w:r w:rsidR="002F35AF" w:rsidRPr="002F35AF">
        <w:rPr>
          <w:rFonts w:ascii="Times New Roman" w:hAnsi="Times New Roman" w:cs="Times New Roman"/>
          <w:sz w:val="24"/>
          <w:szCs w:val="24"/>
        </w:rPr>
        <w:t xml:space="preserve"> scores, environment score and much more</w:t>
      </w:r>
      <w:r w:rsidR="002F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F5AC5" w14:textId="624C1797" w:rsidR="006B575D" w:rsidRPr="00FF15B4" w:rsidRDefault="006B575D" w:rsidP="00FF15B4">
      <w:pPr>
        <w:rPr>
          <w:rFonts w:ascii="Times New Roman" w:hAnsi="Times New Roman" w:cs="Times New Roman"/>
          <w:sz w:val="24"/>
          <w:szCs w:val="24"/>
        </w:rPr>
      </w:pPr>
    </w:p>
    <w:sectPr w:rsidR="006B575D" w:rsidRPr="00FF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CF0F22"/>
    <w:multiLevelType w:val="hybridMultilevel"/>
    <w:tmpl w:val="8E24A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6B1302"/>
    <w:multiLevelType w:val="hybridMultilevel"/>
    <w:tmpl w:val="B91E2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8806B23"/>
    <w:multiLevelType w:val="multilevel"/>
    <w:tmpl w:val="BCA0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E3F61BE"/>
    <w:multiLevelType w:val="multilevel"/>
    <w:tmpl w:val="BCA0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A65A58"/>
    <w:multiLevelType w:val="multilevel"/>
    <w:tmpl w:val="BDDC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5512355">
    <w:abstractNumId w:val="22"/>
  </w:num>
  <w:num w:numId="2" w16cid:durableId="1396781566">
    <w:abstractNumId w:val="12"/>
  </w:num>
  <w:num w:numId="3" w16cid:durableId="436366561">
    <w:abstractNumId w:val="10"/>
  </w:num>
  <w:num w:numId="4" w16cid:durableId="117114221">
    <w:abstractNumId w:val="26"/>
  </w:num>
  <w:num w:numId="5" w16cid:durableId="1489396067">
    <w:abstractNumId w:val="13"/>
  </w:num>
  <w:num w:numId="6" w16cid:durableId="1505167641">
    <w:abstractNumId w:val="18"/>
  </w:num>
  <w:num w:numId="7" w16cid:durableId="1708217062">
    <w:abstractNumId w:val="20"/>
  </w:num>
  <w:num w:numId="8" w16cid:durableId="1757362589">
    <w:abstractNumId w:val="9"/>
  </w:num>
  <w:num w:numId="9" w16cid:durableId="1296253383">
    <w:abstractNumId w:val="7"/>
  </w:num>
  <w:num w:numId="10" w16cid:durableId="1880168258">
    <w:abstractNumId w:val="6"/>
  </w:num>
  <w:num w:numId="11" w16cid:durableId="274674424">
    <w:abstractNumId w:val="5"/>
  </w:num>
  <w:num w:numId="12" w16cid:durableId="1724912923">
    <w:abstractNumId w:val="4"/>
  </w:num>
  <w:num w:numId="13" w16cid:durableId="1889761672">
    <w:abstractNumId w:val="8"/>
  </w:num>
  <w:num w:numId="14" w16cid:durableId="1577517456">
    <w:abstractNumId w:val="3"/>
  </w:num>
  <w:num w:numId="15" w16cid:durableId="1866821275">
    <w:abstractNumId w:val="2"/>
  </w:num>
  <w:num w:numId="16" w16cid:durableId="1715956994">
    <w:abstractNumId w:val="1"/>
  </w:num>
  <w:num w:numId="17" w16cid:durableId="588587006">
    <w:abstractNumId w:val="0"/>
  </w:num>
  <w:num w:numId="18" w16cid:durableId="837892591">
    <w:abstractNumId w:val="16"/>
  </w:num>
  <w:num w:numId="19" w16cid:durableId="736979218">
    <w:abstractNumId w:val="17"/>
  </w:num>
  <w:num w:numId="20" w16cid:durableId="1246836583">
    <w:abstractNumId w:val="23"/>
  </w:num>
  <w:num w:numId="21" w16cid:durableId="1232616367">
    <w:abstractNumId w:val="19"/>
  </w:num>
  <w:num w:numId="22" w16cid:durableId="1063285809">
    <w:abstractNumId w:val="11"/>
  </w:num>
  <w:num w:numId="23" w16cid:durableId="976957366">
    <w:abstractNumId w:val="27"/>
  </w:num>
  <w:num w:numId="24" w16cid:durableId="1270237197">
    <w:abstractNumId w:val="25"/>
  </w:num>
  <w:num w:numId="25" w16cid:durableId="1511482572">
    <w:abstractNumId w:val="15"/>
  </w:num>
  <w:num w:numId="26" w16cid:durableId="84494085">
    <w:abstractNumId w:val="24"/>
  </w:num>
  <w:num w:numId="27" w16cid:durableId="420833122">
    <w:abstractNumId w:val="21"/>
  </w:num>
  <w:num w:numId="28" w16cid:durableId="8304870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16"/>
    <w:rsid w:val="00112CEC"/>
    <w:rsid w:val="001A6AC7"/>
    <w:rsid w:val="001A781C"/>
    <w:rsid w:val="001E0DF4"/>
    <w:rsid w:val="002F35AF"/>
    <w:rsid w:val="005B6724"/>
    <w:rsid w:val="00645252"/>
    <w:rsid w:val="006B575D"/>
    <w:rsid w:val="006D3D74"/>
    <w:rsid w:val="0083569A"/>
    <w:rsid w:val="009946F2"/>
    <w:rsid w:val="00A9204E"/>
    <w:rsid w:val="00C71202"/>
    <w:rsid w:val="00CE58EC"/>
    <w:rsid w:val="00DD5083"/>
    <w:rsid w:val="00F25BC9"/>
    <w:rsid w:val="00FA145E"/>
    <w:rsid w:val="00FF15B4"/>
    <w:rsid w:val="00F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7060"/>
  <w15:chartTrackingRefBased/>
  <w15:docId w15:val="{C57C5E8F-92B3-46C6-9804-2720781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6F2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6B57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6B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Local\Microsoft\Office\16.0\DTS\en-IN%7b36058419-327B-4A7A-94CE-F431B3FFFE34%7d\%7bE3DBD810-4FD2-473E-9A86-5AAB7381D4F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{E3DBD810-4FD2-473E-9A86-5AAB7381D4F8}tf02786999_win32</Template>
  <TotalTime>127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7</cp:revision>
  <dcterms:created xsi:type="dcterms:W3CDTF">2024-06-30T16:45:00Z</dcterms:created>
  <dcterms:modified xsi:type="dcterms:W3CDTF">2024-07-04T16:53:00Z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